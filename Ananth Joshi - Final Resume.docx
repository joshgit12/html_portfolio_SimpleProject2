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EB2F7C" w14:textId="7EBF203E" w:rsidR="004C1DA9" w:rsidRPr="00344C69" w:rsidRDefault="007A7069" w:rsidP="00031E11">
      <w:pPr>
        <w:pStyle w:val="Title"/>
        <w:rPr>
          <w:sz w:val="72"/>
          <w:szCs w:val="72"/>
        </w:rPr>
      </w:pPr>
      <w:bookmarkStart w:id="0" w:name="_Hlk131061553"/>
      <w:r w:rsidRPr="00344C69">
        <w:rPr>
          <w:sz w:val="72"/>
          <w:szCs w:val="72"/>
        </w:rPr>
        <w:t>Ananth Joshi</w:t>
      </w:r>
    </w:p>
    <w:p w14:paraId="29EB66C2" w14:textId="06F82DAA" w:rsidR="00A04D8C" w:rsidRPr="00A04D8C" w:rsidRDefault="007A7069" w:rsidP="00344C69">
      <w:pPr>
        <w:pStyle w:val="Subtitle"/>
      </w:pPr>
      <w:r>
        <w:t>Cyber security Consultant</w:t>
      </w:r>
    </w:p>
    <w:p w14:paraId="522A1E44" w14:textId="77777777" w:rsidR="00031E11" w:rsidRPr="00031E11" w:rsidRDefault="00031E11" w:rsidP="00031E11">
      <w:pPr>
        <w:spacing w:after="120"/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34D7EA2D" wp14:editId="76904248">
                <wp:extent cx="6858000" cy="0"/>
                <wp:effectExtent l="0" t="0" r="0" b="0"/>
                <wp:docPr id="4" name="Straight Connector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>
            <w:pict w14:anchorId="0903017F">
              <v:line id="Straight Connector 4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.5pt" from="0,0" to="540pt,0" w14:anchorId="5EE79A4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">
                <v:stroke joinstyle="miter"/>
                <w10:anchorlock/>
              </v:line>
            </w:pict>
          </mc:Fallback>
        </mc:AlternateContent>
      </w:r>
    </w:p>
    <w:p w14:paraId="04DD401D" w14:textId="13199CD4" w:rsidR="00031E11" w:rsidRDefault="007A7069" w:rsidP="00031E11">
      <w:pPr>
        <w:pStyle w:val="Skills"/>
      </w:pPr>
      <w:r>
        <w:t>ananthjoshikapu@gmail.com</w:t>
      </w:r>
      <w:r w:rsidR="00031E11" w:rsidRPr="00653945">
        <w:tab/>
      </w:r>
      <w:r>
        <w:t>7829932016</w:t>
      </w:r>
      <w:r w:rsidR="00031E11" w:rsidRPr="00653945">
        <w:tab/>
      </w:r>
    </w:p>
    <w:p w14:paraId="36BDF0D3" w14:textId="77777777" w:rsidR="00031E11" w:rsidRPr="00031E11" w:rsidRDefault="00031E11" w:rsidP="00031E11">
      <w:pPr>
        <w:ind w:left="-720"/>
        <w:rPr>
          <w:sz w:val="16"/>
          <w:szCs w:val="12"/>
        </w:rPr>
      </w:pPr>
      <w:r w:rsidRPr="00031E11">
        <w:rPr>
          <w:noProof/>
          <w:sz w:val="16"/>
          <w:szCs w:val="12"/>
        </w:rPr>
        <mc:AlternateContent>
          <mc:Choice Requires="wps">
            <w:drawing>
              <wp:inline distT="0" distB="0" distL="0" distR="0" wp14:anchorId="2FCC9456" wp14:editId="174BB227">
                <wp:extent cx="6858000" cy="0"/>
                <wp:effectExtent l="0" t="0" r="0" b="0"/>
                <wp:docPr id="7" name="Straight Connector 7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>
            <w:pict w14:anchorId="453BB15D">
              <v:line id="Straight Connector 7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windowText" strokeweight=".5pt" from="0,0" to="540pt,0" w14:anchorId="63D53D2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">
                <v:stroke joinstyle="miter"/>
                <w10:anchorlock/>
              </v:line>
            </w:pict>
          </mc:Fallback>
        </mc:AlternateContent>
      </w:r>
    </w:p>
    <w:p w14:paraId="3B490707" w14:textId="77777777" w:rsidR="00031E11" w:rsidRDefault="00031E11"/>
    <w:p w14:paraId="0FDD9BC9" w14:textId="4EA583C9" w:rsidR="004C1DA9" w:rsidRPr="004C1DA9" w:rsidRDefault="00000000" w:rsidP="004C1DA9">
      <w:pPr>
        <w:pStyle w:val="Subtitle"/>
      </w:pPr>
      <w:sdt>
        <w:sdtPr>
          <w:id w:val="-1403365644"/>
          <w:placeholder>
            <w:docPart w:val="B886E996F4574AF2A76B48DF0650BAE1"/>
          </w:placeholder>
          <w:temporary/>
          <w:showingPlcHdr/>
          <w15:appearance w15:val="hidden"/>
        </w:sdtPr>
        <w:sdtContent>
          <w:r w:rsidR="004C1DA9" w:rsidRPr="004C1DA9">
            <w:t>EXPERIENCE</w:t>
          </w:r>
        </w:sdtContent>
      </w:sdt>
    </w:p>
    <w:p w14:paraId="43AE2458" w14:textId="77777777" w:rsidR="004C1DA9" w:rsidRDefault="004C1DA9" w:rsidP="00390248"/>
    <w:p w14:paraId="0AB511E6" w14:textId="5BBBF332" w:rsidR="004C1DA9" w:rsidRPr="0070176A" w:rsidRDefault="008B2E32" w:rsidP="00390248">
      <w:r>
        <w:t>January 2024 - Current</w:t>
      </w:r>
      <w:r w:rsidR="004C1DA9" w:rsidRPr="0070176A">
        <w:t xml:space="preserve"> </w:t>
      </w:r>
    </w:p>
    <w:p w14:paraId="5F7C546F" w14:textId="2A46E562" w:rsidR="004C1DA9" w:rsidRPr="004C1DA9" w:rsidRDefault="008B2E32" w:rsidP="004C1DA9">
      <w:pPr>
        <w:pStyle w:val="Heading1"/>
      </w:pPr>
      <w:r>
        <w:t>Cyber Security Consultant,</w:t>
      </w:r>
      <w:r w:rsidR="004C1DA9" w:rsidRPr="004C1DA9">
        <w:t xml:space="preserve"> </w:t>
      </w:r>
      <w:r w:rsidRPr="008B2E32">
        <w:rPr>
          <w:rStyle w:val="Italics"/>
        </w:rPr>
        <w:t>LTIMindtree</w:t>
      </w:r>
      <w:r w:rsidR="004C1DA9" w:rsidRPr="004C1DA9">
        <w:rPr>
          <w:rStyle w:val="Italics"/>
        </w:rPr>
        <w:t xml:space="preserve"> </w:t>
      </w:r>
    </w:p>
    <w:p w14:paraId="29A9B34E" w14:textId="77BDD97B" w:rsidR="00C54365" w:rsidRPr="00C54365" w:rsidRDefault="00C54365" w:rsidP="00B6546A">
      <w:pPr>
        <w:pStyle w:val="ListParagraph"/>
        <w:numPr>
          <w:ilvl w:val="0"/>
          <w:numId w:val="9"/>
        </w:numPr>
        <w:spacing w:line="276" w:lineRule="auto"/>
      </w:pPr>
      <w:r w:rsidRPr="00C54365">
        <w:t xml:space="preserve">Part of the SSO team and helping them to onboard new </w:t>
      </w:r>
      <w:r w:rsidR="00DC030D" w:rsidRPr="00C54365">
        <w:t>applications</w:t>
      </w:r>
      <w:r w:rsidRPr="00C54365">
        <w:t xml:space="preserve"> for single sign on using Microsoft ADFS.</w:t>
      </w:r>
    </w:p>
    <w:p w14:paraId="09D5FB11" w14:textId="77777777" w:rsidR="002F6F94" w:rsidRDefault="002F6F94" w:rsidP="00B6546A">
      <w:pPr>
        <w:pStyle w:val="ListParagraph"/>
        <w:numPr>
          <w:ilvl w:val="0"/>
          <w:numId w:val="9"/>
        </w:numPr>
        <w:spacing w:line="276" w:lineRule="auto"/>
      </w:pPr>
      <w:r>
        <w:t>Working on Identity and Access management.</w:t>
      </w:r>
    </w:p>
    <w:p w14:paraId="710D7624" w14:textId="77777777" w:rsidR="002F6F94" w:rsidRDefault="002F6F94" w:rsidP="00B6546A">
      <w:pPr>
        <w:pStyle w:val="ListParagraph"/>
        <w:numPr>
          <w:ilvl w:val="0"/>
          <w:numId w:val="9"/>
        </w:numPr>
        <w:spacing w:line="276" w:lineRule="auto"/>
      </w:pPr>
      <w:r>
        <w:t>Supporting Authentication mechanism including Single sign on (SSO) and Multi Factor Authentication (MFA).</w:t>
      </w:r>
    </w:p>
    <w:p w14:paraId="4437B867" w14:textId="651F8A41" w:rsidR="004C1DA9" w:rsidRPr="0070176A" w:rsidRDefault="00DC030D" w:rsidP="00B6546A">
      <w:pPr>
        <w:pStyle w:val="ListParagraph"/>
        <w:numPr>
          <w:ilvl w:val="0"/>
          <w:numId w:val="9"/>
        </w:numPr>
        <w:spacing w:line="276" w:lineRule="auto"/>
      </w:pPr>
      <w:r w:rsidRPr="00DC030D">
        <w:t>Creating Change Request</w:t>
      </w:r>
      <w:r w:rsidR="008F75EB">
        <w:t>s</w:t>
      </w:r>
      <w:r w:rsidRPr="00DC030D">
        <w:t xml:space="preserve"> for certificate renewals</w:t>
      </w:r>
      <w:r w:rsidR="008F75EB">
        <w:t xml:space="preserve">, </w:t>
      </w:r>
      <w:r w:rsidRPr="00DC030D">
        <w:t>new SSO onboarding</w:t>
      </w:r>
      <w:r w:rsidR="008F75EB">
        <w:t>s and so on.</w:t>
      </w:r>
    </w:p>
    <w:p w14:paraId="28AA2A06" w14:textId="77777777" w:rsidR="004C1DA9" w:rsidRDefault="004C1DA9" w:rsidP="00390248"/>
    <w:p w14:paraId="231B0385" w14:textId="0B8768B9" w:rsidR="004C1DA9" w:rsidRPr="0070176A" w:rsidRDefault="007D0326" w:rsidP="004C1DA9">
      <w:r>
        <w:t>September 2023</w:t>
      </w:r>
      <w:r w:rsidR="004C1DA9" w:rsidRPr="0070176A">
        <w:t xml:space="preserve"> </w:t>
      </w:r>
      <w:r>
        <w:t>– December 2023</w:t>
      </w:r>
    </w:p>
    <w:p w14:paraId="5E62C8E6" w14:textId="5408EADE" w:rsidR="004C1DA9" w:rsidRPr="004C1DA9" w:rsidRDefault="007D0326" w:rsidP="004C1DA9">
      <w:pPr>
        <w:pStyle w:val="Heading1"/>
      </w:pPr>
      <w:r>
        <w:t>Associate Tr</w:t>
      </w:r>
      <w:r w:rsidR="00194A1C">
        <w:t xml:space="preserve">ainee, </w:t>
      </w:r>
      <w:r w:rsidR="008B2E32" w:rsidRPr="008B2E32">
        <w:rPr>
          <w:rStyle w:val="Italics"/>
        </w:rPr>
        <w:t>LTIMindtree</w:t>
      </w:r>
    </w:p>
    <w:p w14:paraId="475D71C1" w14:textId="09020736" w:rsidR="004C1DA9" w:rsidRDefault="002C55BE" w:rsidP="00B6546A">
      <w:pPr>
        <w:pStyle w:val="ListParagraph"/>
        <w:numPr>
          <w:ilvl w:val="0"/>
          <w:numId w:val="8"/>
        </w:numPr>
        <w:spacing w:line="276" w:lineRule="auto"/>
      </w:pPr>
      <w:r>
        <w:t>Part of the Talent Acquisition team</w:t>
      </w:r>
      <w:r w:rsidR="004B0B49">
        <w:t xml:space="preserve"> and got trained at various Industry based Cyber Security concepts </w:t>
      </w:r>
      <w:r w:rsidR="00C0418E">
        <w:t xml:space="preserve">such as IDAM, Data Security, Data Encryption, Cloud Platforms, </w:t>
      </w:r>
      <w:r w:rsidR="000C5E47">
        <w:t>OT Security and so on.</w:t>
      </w:r>
    </w:p>
    <w:p w14:paraId="267C57C8" w14:textId="7D5AF46E" w:rsidR="000C5E47" w:rsidRDefault="00803A38" w:rsidP="00B6546A">
      <w:pPr>
        <w:pStyle w:val="ListParagraph"/>
        <w:numPr>
          <w:ilvl w:val="0"/>
          <w:numId w:val="8"/>
        </w:numPr>
        <w:spacing w:line="276" w:lineRule="auto"/>
      </w:pPr>
      <w:r>
        <w:t>Took</w:t>
      </w:r>
      <w:r w:rsidR="00757574">
        <w:t xml:space="preserve"> an opportunity to demonstrate </w:t>
      </w:r>
      <w:r w:rsidR="003D2FA5">
        <w:t>the IDAM</w:t>
      </w:r>
      <w:r w:rsidR="00757574">
        <w:t xml:space="preserve"> concept using SailPoint and SQL Injection using </w:t>
      </w:r>
      <w:r w:rsidR="003D2FA5">
        <w:t>SQL map</w:t>
      </w:r>
      <w:r w:rsidR="00757574">
        <w:t>.</w:t>
      </w:r>
    </w:p>
    <w:p w14:paraId="25957E6E" w14:textId="0F04DDD4" w:rsidR="004C1DA9" w:rsidRDefault="003D2FA5" w:rsidP="00B6546A">
      <w:pPr>
        <w:pStyle w:val="ListParagraph"/>
        <w:numPr>
          <w:ilvl w:val="0"/>
          <w:numId w:val="8"/>
        </w:numPr>
        <w:spacing w:line="276" w:lineRule="auto"/>
      </w:pPr>
      <w:r>
        <w:t>Good at</w:t>
      </w:r>
      <w:r w:rsidR="008265E6">
        <w:t xml:space="preserve"> </w:t>
      </w:r>
      <w:r>
        <w:t>Crowd work</w:t>
      </w:r>
      <w:r w:rsidR="008265E6">
        <w:t xml:space="preserve"> and handling the audience</w:t>
      </w:r>
      <w:r w:rsidR="00B503AF">
        <w:t xml:space="preserve"> since have become the </w:t>
      </w:r>
      <w:r w:rsidR="0070000B">
        <w:t xml:space="preserve">Master of Ceremony of the </w:t>
      </w:r>
      <w:r w:rsidR="00496BB6">
        <w:t>C</w:t>
      </w:r>
      <w:r w:rsidR="0070000B">
        <w:t xml:space="preserve">onvocation </w:t>
      </w:r>
      <w:r w:rsidR="00496BB6">
        <w:t>D</w:t>
      </w:r>
      <w:r w:rsidR="0070000B">
        <w:t xml:space="preserve">ay </w:t>
      </w:r>
      <w:r w:rsidR="00496BB6">
        <w:t>Fa</w:t>
      </w:r>
      <w:r w:rsidR="0070000B">
        <w:t>rewell</w:t>
      </w:r>
      <w:r w:rsidR="00496BB6">
        <w:t xml:space="preserve"> Celebration.</w:t>
      </w:r>
    </w:p>
    <w:p w14:paraId="4EA8E66F" w14:textId="2DA4B973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121B1DFB" wp14:editId="236B357D">
                <wp:extent cx="914400" cy="0"/>
                <wp:effectExtent l="0" t="0" r="0" b="0"/>
                <wp:docPr id="1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18ECCF68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in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 strokecolor="black [3213]" strokeweight=".5pt">
                <v:stroke joinstyle="miter"/>
                <w10:anchorlock/>
              </v:line>
            </w:pict>
          </mc:Fallback>
        </mc:AlternateContent>
      </w:r>
    </w:p>
    <w:p w14:paraId="61CFD39F" w14:textId="6330957B" w:rsidR="004C1DA9" w:rsidRPr="004C1DA9" w:rsidRDefault="004C1DA9" w:rsidP="004C1DA9"/>
    <w:p w14:paraId="74FDB01B" w14:textId="445A45CD" w:rsidR="004C1DA9" w:rsidRPr="004C1DA9" w:rsidRDefault="00000000" w:rsidP="004C1DA9">
      <w:pPr>
        <w:pStyle w:val="Subtitle"/>
      </w:pPr>
      <w:sdt>
        <w:sdtPr>
          <w:id w:val="1080101502"/>
          <w:placeholder>
            <w:docPart w:val="7EFC7A3E55F549D4B6FEA0226BF6E96D"/>
          </w:placeholder>
          <w:temporary/>
          <w:showingPlcHdr/>
          <w15:appearance w15:val="hidden"/>
        </w:sdtPr>
        <w:sdtContent>
          <w:r w:rsidR="004C1DA9" w:rsidRPr="004C1DA9">
            <w:t>education</w:t>
          </w:r>
        </w:sdtContent>
      </w:sdt>
    </w:p>
    <w:p w14:paraId="4359E0F6" w14:textId="764DE89D" w:rsidR="004C1DA9" w:rsidRDefault="004C1DA9" w:rsidP="001015E3"/>
    <w:p w14:paraId="0D04C26E" w14:textId="779FD3AE" w:rsidR="0082278D" w:rsidRDefault="0082278D" w:rsidP="00835577">
      <w:pPr>
        <w:spacing w:line="276" w:lineRule="auto"/>
      </w:pPr>
      <w:r>
        <w:t>September 2020 - August 2023</w:t>
      </w:r>
    </w:p>
    <w:p w14:paraId="6F51F82E" w14:textId="54AC0795" w:rsidR="00511074" w:rsidRDefault="0082278D" w:rsidP="00835577">
      <w:pPr>
        <w:tabs>
          <w:tab w:val="left" w:pos="360"/>
        </w:tabs>
        <w:adjustRightInd w:val="0"/>
        <w:spacing w:before="60" w:after="60" w:line="276" w:lineRule="auto"/>
      </w:pPr>
      <w:r w:rsidRPr="00511074">
        <w:rPr>
          <w:b/>
          <w:bCs/>
        </w:rPr>
        <w:t>BCA</w:t>
      </w:r>
      <w:r w:rsidR="00511074">
        <w:rPr>
          <w:b/>
          <w:bCs/>
        </w:rPr>
        <w:t>,</w:t>
      </w:r>
      <w:r>
        <w:t xml:space="preserve"> MGM College, Udupi. </w:t>
      </w:r>
    </w:p>
    <w:p w14:paraId="4120FE80" w14:textId="5696B95D" w:rsidR="0082278D" w:rsidRDefault="0082278D" w:rsidP="00835577">
      <w:pPr>
        <w:tabs>
          <w:tab w:val="left" w:pos="360"/>
        </w:tabs>
        <w:adjustRightInd w:val="0"/>
        <w:spacing w:before="60" w:after="60" w:line="276" w:lineRule="auto"/>
      </w:pPr>
      <w:r>
        <w:t xml:space="preserve">Percentage of Marks: 86.67% </w:t>
      </w:r>
    </w:p>
    <w:p w14:paraId="6298102F" w14:textId="77777777" w:rsidR="00344C69" w:rsidRDefault="00344C69" w:rsidP="00835577">
      <w:pPr>
        <w:tabs>
          <w:tab w:val="left" w:pos="360"/>
        </w:tabs>
        <w:adjustRightInd w:val="0"/>
        <w:spacing w:before="60" w:after="60" w:line="276" w:lineRule="auto"/>
      </w:pPr>
    </w:p>
    <w:p w14:paraId="37193411" w14:textId="5CE52643" w:rsidR="00511074" w:rsidRDefault="00511074" w:rsidP="00835577">
      <w:pPr>
        <w:tabs>
          <w:tab w:val="left" w:pos="360"/>
        </w:tabs>
        <w:adjustRightInd w:val="0"/>
        <w:spacing w:before="60" w:after="60" w:line="276" w:lineRule="auto"/>
      </w:pPr>
      <w:r w:rsidRPr="00511074">
        <w:t>May 2018</w:t>
      </w:r>
      <w:r w:rsidR="00344C69">
        <w:t xml:space="preserve"> </w:t>
      </w:r>
      <w:r w:rsidRPr="00511074">
        <w:t>- July 2020</w:t>
      </w:r>
    </w:p>
    <w:p w14:paraId="78D7363C" w14:textId="77777777" w:rsidR="00511074" w:rsidRDefault="0082278D" w:rsidP="00835577">
      <w:pPr>
        <w:tabs>
          <w:tab w:val="left" w:pos="360"/>
        </w:tabs>
        <w:adjustRightInd w:val="0"/>
        <w:spacing w:before="60" w:after="60" w:line="276" w:lineRule="auto"/>
      </w:pPr>
      <w:r w:rsidRPr="00511074">
        <w:rPr>
          <w:b/>
          <w:bCs/>
        </w:rPr>
        <w:t xml:space="preserve">Higher </w:t>
      </w:r>
      <w:r w:rsidRPr="00511074">
        <w:rPr>
          <w:b/>
          <w:bCs/>
        </w:rPr>
        <w:t>Secondary</w:t>
      </w:r>
      <w:r w:rsidR="00511074" w:rsidRPr="00511074">
        <w:rPr>
          <w:b/>
          <w:bCs/>
        </w:rPr>
        <w:t>,</w:t>
      </w:r>
      <w:r>
        <w:t xml:space="preserve"> MGM Pre - University College, Udupi. </w:t>
      </w:r>
    </w:p>
    <w:p w14:paraId="29D0584E" w14:textId="41185238" w:rsidR="0082278D" w:rsidRDefault="0082278D" w:rsidP="00835577">
      <w:pPr>
        <w:tabs>
          <w:tab w:val="left" w:pos="360"/>
        </w:tabs>
        <w:adjustRightInd w:val="0"/>
        <w:spacing w:before="60" w:after="60" w:line="276" w:lineRule="auto"/>
      </w:pPr>
      <w:r>
        <w:t xml:space="preserve">Percentage of </w:t>
      </w:r>
      <w:r>
        <w:t>Marks:</w:t>
      </w:r>
      <w:r>
        <w:t xml:space="preserve"> 84.5%</w:t>
      </w:r>
    </w:p>
    <w:p w14:paraId="04C38C2C" w14:textId="77777777" w:rsidR="00344C69" w:rsidRDefault="00344C69" w:rsidP="00835577">
      <w:pPr>
        <w:tabs>
          <w:tab w:val="left" w:pos="360"/>
        </w:tabs>
        <w:adjustRightInd w:val="0"/>
        <w:spacing w:before="60" w:after="60" w:line="276" w:lineRule="auto"/>
      </w:pPr>
    </w:p>
    <w:p w14:paraId="4C4238DD" w14:textId="478B6500" w:rsidR="00FE7DDF" w:rsidRDefault="00FE7DDF" w:rsidP="0082278D">
      <w:pPr>
        <w:tabs>
          <w:tab w:val="left" w:pos="360"/>
        </w:tabs>
        <w:adjustRightInd w:val="0"/>
        <w:spacing w:before="60" w:after="60"/>
      </w:pPr>
      <w:r w:rsidRPr="00FE7DDF">
        <w:t>May 2017 - April 2018</w:t>
      </w:r>
    </w:p>
    <w:p w14:paraId="028597D1" w14:textId="77777777" w:rsidR="008B59A8" w:rsidRDefault="0082278D" w:rsidP="00FE7DDF">
      <w:r w:rsidRPr="00FE7DDF">
        <w:rPr>
          <w:b/>
          <w:bCs/>
        </w:rPr>
        <w:t>SSLC</w:t>
      </w:r>
      <w:r w:rsidR="00FE7DDF" w:rsidRPr="00FE7DDF">
        <w:rPr>
          <w:b/>
          <w:bCs/>
        </w:rPr>
        <w:t>,</w:t>
      </w:r>
      <w:r>
        <w:t xml:space="preserve"> Dandathirtha English medium Highschool, Kaup, Udupi. </w:t>
      </w:r>
    </w:p>
    <w:p w14:paraId="78A04B22" w14:textId="7F9EE2D6" w:rsidR="004C1DA9" w:rsidRDefault="0082278D" w:rsidP="004C1DA9">
      <w:r>
        <w:t xml:space="preserve">Percentage of </w:t>
      </w:r>
      <w:r>
        <w:t>marks:</w:t>
      </w:r>
      <w:r>
        <w:t xml:space="preserve"> 89.28%</w:t>
      </w:r>
    </w:p>
    <w:p w14:paraId="043A3A3F" w14:textId="01DF8FE7" w:rsidR="004C1DA9" w:rsidRDefault="004C1DA9" w:rsidP="004C1DA9">
      <w:r>
        <w:rPr>
          <w:rFonts w:ascii="Georgia" w:hAnsi="Georgia"/>
          <w:noProof/>
          <w:sz w:val="28"/>
          <w:szCs w:val="24"/>
        </w:rPr>
        <mc:AlternateContent>
          <mc:Choice Requires="wps">
            <w:drawing>
              <wp:inline distT="0" distB="0" distL="0" distR="0" wp14:anchorId="65CE11D6" wp14:editId="301721AE">
                <wp:extent cx="914400" cy="0"/>
                <wp:effectExtent l="0" t="0" r="0" b="0"/>
                <wp:docPr id="2" name="Straight Connector 2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>
            <w:pict w14:anchorId="259A15AC">
              <v:line id="Straight Connector 2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alt="&quot;&quot;" o:spid="_x0000_s1026" strokecolor="black [3213]" strokeweight=".5pt" from="0,0" to="1in,0" w14:anchorId="5B4F89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">
                <v:stroke joinstyle="miter"/>
                <w10:anchorlock/>
              </v:line>
            </w:pict>
          </mc:Fallback>
        </mc:AlternateContent>
      </w:r>
    </w:p>
    <w:p w14:paraId="4EDC5DE0" w14:textId="77777777" w:rsidR="004C1DA9" w:rsidRDefault="004C1DA9" w:rsidP="004C1DA9"/>
    <w:p w14:paraId="197074AB" w14:textId="77777777" w:rsidR="00BF657C" w:rsidRDefault="00BF657C" w:rsidP="004C1DA9"/>
    <w:p w14:paraId="5F00A282" w14:textId="77777777" w:rsidR="00BF657C" w:rsidRDefault="00BF657C" w:rsidP="004C1DA9"/>
    <w:p w14:paraId="2F1B15A2" w14:textId="77777777" w:rsidR="00BF657C" w:rsidRDefault="00BF657C" w:rsidP="004C1DA9"/>
    <w:p w14:paraId="7BB7C102" w14:textId="2670F95D" w:rsidR="004C1DA9" w:rsidRDefault="00000000" w:rsidP="00B6546A">
      <w:pPr>
        <w:pStyle w:val="Subtitle"/>
      </w:pPr>
      <w:sdt>
        <w:sdtPr>
          <w:id w:val="872966174"/>
          <w:placeholder>
            <w:docPart w:val="4EBDF210DF60474BA2DE1E9A81FCEC2E"/>
          </w:placeholder>
          <w:temporary/>
          <w:showingPlcHdr/>
          <w15:appearance w15:val="hidden"/>
        </w:sdtPr>
        <w:sdtContent>
          <w:r w:rsidR="004C1DA9" w:rsidRPr="00802B72">
            <w:t>SKILLS</w:t>
          </w:r>
        </w:sdtContent>
      </w:sdt>
    </w:p>
    <w:p w14:paraId="4955A7C8" w14:textId="77777777" w:rsidR="00B6546A" w:rsidRPr="00B6546A" w:rsidRDefault="00B6546A" w:rsidP="00B6546A"/>
    <w:p w14:paraId="0CACA70E" w14:textId="72E5192D" w:rsidR="004C1DA9" w:rsidRPr="00BB695D" w:rsidRDefault="00AA4330" w:rsidP="004C1DA9">
      <w:pPr>
        <w:pStyle w:val="Skills"/>
        <w:rPr>
          <w:lang w:val="en-IN"/>
        </w:rPr>
      </w:pPr>
      <w:r w:rsidRPr="00BB695D">
        <w:rPr>
          <w:lang w:val="en-IN"/>
        </w:rPr>
        <w:t>IDAM</w:t>
      </w:r>
      <w:r w:rsidR="006A5FE6" w:rsidRPr="00BB695D">
        <w:rPr>
          <w:lang w:val="en-IN"/>
        </w:rPr>
        <w:tab/>
      </w:r>
      <w:r w:rsidR="004C1DA9" w:rsidRPr="00BB695D">
        <w:rPr>
          <w:lang w:val="en-IN"/>
        </w:rPr>
        <w:tab/>
      </w:r>
      <w:r w:rsidR="001C3AD6">
        <w:rPr>
          <w:lang w:val="en-IN"/>
        </w:rPr>
        <w:t xml:space="preserve">Microsoft </w:t>
      </w:r>
      <w:r w:rsidR="005F37EB" w:rsidRPr="00BB695D">
        <w:rPr>
          <w:lang w:val="en-IN"/>
        </w:rPr>
        <w:t>ADFS Servers</w:t>
      </w:r>
      <w:r w:rsidR="00BF657C" w:rsidRPr="00BB695D">
        <w:rPr>
          <w:lang w:val="en-IN"/>
        </w:rPr>
        <w:t xml:space="preserve"> </w:t>
      </w:r>
      <w:r w:rsidR="004C1DA9" w:rsidRPr="00BB695D">
        <w:rPr>
          <w:lang w:val="en-IN"/>
        </w:rPr>
        <w:tab/>
      </w:r>
      <w:r w:rsidR="00BB695D" w:rsidRPr="00BB695D">
        <w:rPr>
          <w:lang w:val="en-IN"/>
        </w:rPr>
        <w:t>SSO Implementation</w:t>
      </w:r>
    </w:p>
    <w:p w14:paraId="60E89558" w14:textId="1EE864B2" w:rsidR="004C1DA9" w:rsidRDefault="00BF657C" w:rsidP="004C1DA9">
      <w:pPr>
        <w:pStyle w:val="Skills"/>
      </w:pPr>
      <w:r>
        <w:t>Data Encryption and Key Management</w:t>
      </w:r>
      <w:r w:rsidR="004C1DA9">
        <w:tab/>
      </w:r>
      <w:r w:rsidR="005F37EB">
        <w:t>Data Security</w:t>
      </w:r>
      <w:r w:rsidR="004C1DA9">
        <w:t xml:space="preserve"> </w:t>
      </w:r>
      <w:r w:rsidR="004C1DA9">
        <w:tab/>
      </w:r>
      <w:r w:rsidR="00483B43">
        <w:t>ServiceNow</w:t>
      </w:r>
    </w:p>
    <w:bookmarkEnd w:id="0"/>
    <w:p w14:paraId="6C694429" w14:textId="767BDD50" w:rsidR="00340C75" w:rsidRDefault="001C3AD6" w:rsidP="001C3AD6">
      <w:pPr>
        <w:pStyle w:val="Skills"/>
      </w:pPr>
      <w:r w:rsidRPr="001C3AD6">
        <w:t>Digital Signature Certificate</w:t>
      </w:r>
      <w:r w:rsidR="009F741E">
        <w:tab/>
      </w:r>
      <w:r w:rsidR="00D36B7B">
        <w:t>Communication</w:t>
      </w:r>
      <w:r w:rsidR="00D36B7B">
        <w:tab/>
      </w:r>
      <w:r w:rsidR="00D71E70">
        <w:t>Listening &amp; Observing</w:t>
      </w:r>
    </w:p>
    <w:p w14:paraId="05160FC9" w14:textId="6D3346B9" w:rsidR="00B676EC" w:rsidRDefault="00D71E70" w:rsidP="001C3AD6">
      <w:pPr>
        <w:pStyle w:val="Skills"/>
      </w:pPr>
      <w:r>
        <w:t xml:space="preserve">Programming </w:t>
      </w:r>
      <w:r w:rsidR="00AB4912">
        <w:t>Languages (</w:t>
      </w:r>
      <w:r>
        <w:t>C, C++, Java, Python)</w:t>
      </w:r>
    </w:p>
    <w:p w14:paraId="4CE8AEB0" w14:textId="17277C21" w:rsidR="00B676EC" w:rsidRDefault="00B676EC" w:rsidP="001C3AD6">
      <w:pPr>
        <w:pStyle w:val="Skills"/>
      </w:pPr>
      <w:r>
        <w:rPr>
          <w:noProof/>
        </w:rPr>
        <w:drawing>
          <wp:inline distT="0" distB="0" distL="0" distR="0" wp14:anchorId="0516047C" wp14:editId="08690F8A">
            <wp:extent cx="920750" cy="6350"/>
            <wp:effectExtent l="0" t="0" r="0" b="0"/>
            <wp:docPr id="58112910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0750" cy="63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53A85A0" w14:textId="77777777" w:rsidR="00AB4912" w:rsidRDefault="00AB4912" w:rsidP="001C3AD6">
      <w:pPr>
        <w:pStyle w:val="Skills"/>
      </w:pPr>
    </w:p>
    <w:p w14:paraId="5EF0B71C" w14:textId="0478655D" w:rsidR="00AB4912" w:rsidRDefault="00AB4912" w:rsidP="00AB4912">
      <w:pPr>
        <w:pStyle w:val="Subtitle"/>
      </w:pPr>
      <w:r>
        <w:t>Hobbies</w:t>
      </w:r>
    </w:p>
    <w:p w14:paraId="54AFCB83" w14:textId="77777777" w:rsidR="00B676EC" w:rsidRDefault="00B676EC" w:rsidP="00B676EC"/>
    <w:p w14:paraId="6055FC91" w14:textId="26A68D54" w:rsidR="005B6CBA" w:rsidRDefault="009358B7" w:rsidP="00B676EC">
      <w:r>
        <w:t>Music and Movies</w:t>
      </w:r>
      <w:r>
        <w:tab/>
      </w:r>
      <w:r>
        <w:tab/>
      </w:r>
      <w:r>
        <w:tab/>
      </w:r>
      <w:r>
        <w:tab/>
        <w:t>Photography and Social Media</w:t>
      </w:r>
      <w:r>
        <w:tab/>
      </w:r>
      <w:r>
        <w:tab/>
      </w:r>
      <w:r w:rsidR="00AA1699">
        <w:t>Travel</w:t>
      </w:r>
    </w:p>
    <w:p w14:paraId="07BD5559" w14:textId="2B35A4A0" w:rsidR="00B676EC" w:rsidRPr="00B676EC" w:rsidRDefault="009358B7" w:rsidP="00B676EC">
      <w:r>
        <w:t>Film Making and scripting</w:t>
      </w:r>
      <w:r w:rsidR="00AA1699">
        <w:tab/>
      </w:r>
      <w:r w:rsidR="00AA1699">
        <w:tab/>
      </w:r>
      <w:r w:rsidR="00AA1699">
        <w:tab/>
        <w:t>Instrument (Tabla)</w:t>
      </w:r>
    </w:p>
    <w:p w14:paraId="4E20ED64" w14:textId="77777777" w:rsidR="00B676EC" w:rsidRPr="00B676EC" w:rsidRDefault="00B676EC" w:rsidP="00B676EC"/>
    <w:p w14:paraId="70F80641" w14:textId="77777777" w:rsidR="00AB4912" w:rsidRDefault="00AB4912" w:rsidP="001C3AD6">
      <w:pPr>
        <w:pStyle w:val="Skills"/>
      </w:pPr>
    </w:p>
    <w:p w14:paraId="4312D8F1" w14:textId="77777777" w:rsidR="00483B43" w:rsidRPr="00F5689F" w:rsidRDefault="00483B43" w:rsidP="001C3AD6">
      <w:pPr>
        <w:pStyle w:val="Skills"/>
      </w:pPr>
    </w:p>
    <w:sectPr w:rsidR="00483B43" w:rsidRPr="00F5689F" w:rsidSect="00031E11">
      <w:footerReference w:type="default" r:id="rId11"/>
      <w:pgSz w:w="12240" w:h="15840"/>
      <w:pgMar w:top="864" w:right="1440" w:bottom="288" w:left="1440" w:header="720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7B2417" w14:textId="77777777" w:rsidR="0055303B" w:rsidRDefault="0055303B" w:rsidP="002F6CB9">
      <w:pPr>
        <w:spacing w:line="240" w:lineRule="auto"/>
      </w:pPr>
      <w:r>
        <w:separator/>
      </w:r>
    </w:p>
  </w:endnote>
  <w:endnote w:type="continuationSeparator" w:id="0">
    <w:p w14:paraId="514E5005" w14:textId="77777777" w:rsidR="0055303B" w:rsidRDefault="0055303B" w:rsidP="002F6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E4EEAF" w14:textId="7D99CDEE" w:rsidR="00185237" w:rsidRPr="00F7157D" w:rsidRDefault="00185237" w:rsidP="00D649DF">
    <w:pPr>
      <w:tabs>
        <w:tab w:val="left" w:pos="2880"/>
      </w:tabs>
      <w:jc w:val="right"/>
      <w:rPr>
        <w:color w:val="808080" w:themeColor="background1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79C6FD" w14:textId="77777777" w:rsidR="0055303B" w:rsidRDefault="0055303B" w:rsidP="002F6CB9">
      <w:pPr>
        <w:spacing w:line="240" w:lineRule="auto"/>
      </w:pPr>
      <w:r>
        <w:separator/>
      </w:r>
    </w:p>
  </w:footnote>
  <w:footnote w:type="continuationSeparator" w:id="0">
    <w:p w14:paraId="49AAC333" w14:textId="77777777" w:rsidR="0055303B" w:rsidRDefault="0055303B" w:rsidP="002F6C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" w15:restartNumberingAfterBreak="0">
    <w:nsid w:val="14A524AA"/>
    <w:multiLevelType w:val="hybridMultilevel"/>
    <w:tmpl w:val="967A56FA"/>
    <w:lvl w:ilvl="0" w:tplc="04090001">
      <w:start w:val="1"/>
      <w:numFmt w:val="bullet"/>
      <w:lvlText w:val=""/>
      <w:lvlJc w:val="left"/>
      <w:pPr>
        <w:ind w:left="2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2" w15:restartNumberingAfterBreak="0">
    <w:nsid w:val="1A7F2D0E"/>
    <w:multiLevelType w:val="hybridMultilevel"/>
    <w:tmpl w:val="AE0A559C"/>
    <w:lvl w:ilvl="0" w:tplc="140C81F6">
      <w:start w:val="1"/>
      <w:numFmt w:val="bullet"/>
      <w:pStyle w:val="BulletsSkills"/>
      <w:lvlText w:val=""/>
      <w:lvlJc w:val="left"/>
      <w:pPr>
        <w:ind w:left="28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3" w15:restartNumberingAfterBreak="0">
    <w:nsid w:val="23774B8B"/>
    <w:multiLevelType w:val="hybridMultilevel"/>
    <w:tmpl w:val="C8389B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59E5B78"/>
    <w:multiLevelType w:val="hybridMultilevel"/>
    <w:tmpl w:val="05481140"/>
    <w:lvl w:ilvl="0" w:tplc="D16835F2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5" w15:restartNumberingAfterBreak="0">
    <w:nsid w:val="509075B5"/>
    <w:multiLevelType w:val="hybridMultilevel"/>
    <w:tmpl w:val="E454002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69D3B94"/>
    <w:multiLevelType w:val="multilevel"/>
    <w:tmpl w:val="54F468D6"/>
    <w:lvl w:ilvl="0">
      <w:start w:val="1"/>
      <w:numFmt w:val="bullet"/>
      <w:lvlText w:val=""/>
      <w:lvlJc w:val="left"/>
      <w:pPr>
        <w:ind w:left="216" w:hanging="28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780F216E"/>
    <w:multiLevelType w:val="multilevel"/>
    <w:tmpl w:val="A216D3C4"/>
    <w:lvl w:ilvl="0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 w15:restartNumberingAfterBreak="0">
    <w:nsid w:val="7D810280"/>
    <w:multiLevelType w:val="multilevel"/>
    <w:tmpl w:val="7018AD8C"/>
    <w:lvl w:ilvl="0">
      <w:start w:val="1"/>
      <w:numFmt w:val="bullet"/>
      <w:lvlText w:val=""/>
      <w:lvlJc w:val="left"/>
      <w:pPr>
        <w:ind w:left="73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num w:numId="1" w16cid:durableId="144470856">
    <w:abstractNumId w:val="4"/>
  </w:num>
  <w:num w:numId="2" w16cid:durableId="549196634">
    <w:abstractNumId w:val="7"/>
  </w:num>
  <w:num w:numId="3" w16cid:durableId="1422919832">
    <w:abstractNumId w:val="6"/>
  </w:num>
  <w:num w:numId="4" w16cid:durableId="2071682557">
    <w:abstractNumId w:val="1"/>
  </w:num>
  <w:num w:numId="5" w16cid:durableId="1542015606">
    <w:abstractNumId w:val="2"/>
  </w:num>
  <w:num w:numId="6" w16cid:durableId="80369196">
    <w:abstractNumId w:val="8"/>
  </w:num>
  <w:num w:numId="7" w16cid:durableId="50083107">
    <w:abstractNumId w:val="0"/>
  </w:num>
  <w:num w:numId="8" w16cid:durableId="1003047584">
    <w:abstractNumId w:val="3"/>
  </w:num>
  <w:num w:numId="9" w16cid:durableId="5163129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removePersonalInformation/>
  <w:removeDateAndTime/>
  <w:stylePaneFormatFilter w:val="5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0" w:visibleStyles="1" w:alternateStyleNames="0"/>
  <w:stylePaneSortMethod w:val="00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83F"/>
    <w:rsid w:val="000041FC"/>
    <w:rsid w:val="00031E11"/>
    <w:rsid w:val="00047507"/>
    <w:rsid w:val="000746AE"/>
    <w:rsid w:val="000A3B87"/>
    <w:rsid w:val="000C450B"/>
    <w:rsid w:val="000C5E47"/>
    <w:rsid w:val="000D2A61"/>
    <w:rsid w:val="000E2956"/>
    <w:rsid w:val="001015E3"/>
    <w:rsid w:val="00101F80"/>
    <w:rsid w:val="00157B6C"/>
    <w:rsid w:val="00185237"/>
    <w:rsid w:val="00194A1C"/>
    <w:rsid w:val="001C3AD6"/>
    <w:rsid w:val="00212436"/>
    <w:rsid w:val="0023785C"/>
    <w:rsid w:val="00254C21"/>
    <w:rsid w:val="00256C9B"/>
    <w:rsid w:val="00271A92"/>
    <w:rsid w:val="00271F89"/>
    <w:rsid w:val="00292A11"/>
    <w:rsid w:val="002B32CA"/>
    <w:rsid w:val="002C21CC"/>
    <w:rsid w:val="002C378E"/>
    <w:rsid w:val="002C55BE"/>
    <w:rsid w:val="002F6CB9"/>
    <w:rsid w:val="002F6F94"/>
    <w:rsid w:val="00303FDC"/>
    <w:rsid w:val="00340C75"/>
    <w:rsid w:val="00344C69"/>
    <w:rsid w:val="0035499A"/>
    <w:rsid w:val="0036765D"/>
    <w:rsid w:val="00377519"/>
    <w:rsid w:val="00390248"/>
    <w:rsid w:val="003A70F8"/>
    <w:rsid w:val="003D2FA5"/>
    <w:rsid w:val="003E6D64"/>
    <w:rsid w:val="00407F3F"/>
    <w:rsid w:val="00410F37"/>
    <w:rsid w:val="0042387A"/>
    <w:rsid w:val="00445E3A"/>
    <w:rsid w:val="0046736A"/>
    <w:rsid w:val="00482669"/>
    <w:rsid w:val="00483B43"/>
    <w:rsid w:val="00496677"/>
    <w:rsid w:val="00496BB6"/>
    <w:rsid w:val="00497CE6"/>
    <w:rsid w:val="004A389E"/>
    <w:rsid w:val="004B0B49"/>
    <w:rsid w:val="004B0D77"/>
    <w:rsid w:val="004C1DA9"/>
    <w:rsid w:val="004D7316"/>
    <w:rsid w:val="0050310A"/>
    <w:rsid w:val="00511074"/>
    <w:rsid w:val="005342F1"/>
    <w:rsid w:val="0055303B"/>
    <w:rsid w:val="005666B9"/>
    <w:rsid w:val="0059022C"/>
    <w:rsid w:val="0059514A"/>
    <w:rsid w:val="005A001B"/>
    <w:rsid w:val="005A05E2"/>
    <w:rsid w:val="005A4739"/>
    <w:rsid w:val="005B6CBA"/>
    <w:rsid w:val="005D3B3A"/>
    <w:rsid w:val="005D49CA"/>
    <w:rsid w:val="005E2A9D"/>
    <w:rsid w:val="005E408E"/>
    <w:rsid w:val="005F37EB"/>
    <w:rsid w:val="005F46F1"/>
    <w:rsid w:val="00625729"/>
    <w:rsid w:val="0064392B"/>
    <w:rsid w:val="006450C1"/>
    <w:rsid w:val="00647D8C"/>
    <w:rsid w:val="00653945"/>
    <w:rsid w:val="00673037"/>
    <w:rsid w:val="006A5FE6"/>
    <w:rsid w:val="006B3BC2"/>
    <w:rsid w:val="006F4142"/>
    <w:rsid w:val="0070000B"/>
    <w:rsid w:val="0070452B"/>
    <w:rsid w:val="00705D7F"/>
    <w:rsid w:val="00740EE4"/>
    <w:rsid w:val="007466F4"/>
    <w:rsid w:val="00757574"/>
    <w:rsid w:val="00785436"/>
    <w:rsid w:val="007A242C"/>
    <w:rsid w:val="007A7069"/>
    <w:rsid w:val="007B6AC9"/>
    <w:rsid w:val="007C0CF2"/>
    <w:rsid w:val="007C74B7"/>
    <w:rsid w:val="007D0326"/>
    <w:rsid w:val="007D294F"/>
    <w:rsid w:val="007E2782"/>
    <w:rsid w:val="007F4D8C"/>
    <w:rsid w:val="007F6801"/>
    <w:rsid w:val="00803A38"/>
    <w:rsid w:val="00817608"/>
    <w:rsid w:val="00817E2C"/>
    <w:rsid w:val="0082278D"/>
    <w:rsid w:val="00822F71"/>
    <w:rsid w:val="008265E6"/>
    <w:rsid w:val="00835577"/>
    <w:rsid w:val="00851431"/>
    <w:rsid w:val="008539E9"/>
    <w:rsid w:val="0086291E"/>
    <w:rsid w:val="008B2E32"/>
    <w:rsid w:val="008B59A8"/>
    <w:rsid w:val="008F5EFB"/>
    <w:rsid w:val="008F64E8"/>
    <w:rsid w:val="008F75EB"/>
    <w:rsid w:val="009111F2"/>
    <w:rsid w:val="009358B7"/>
    <w:rsid w:val="0094768A"/>
    <w:rsid w:val="00990AFF"/>
    <w:rsid w:val="00997316"/>
    <w:rsid w:val="009A13DB"/>
    <w:rsid w:val="009A2009"/>
    <w:rsid w:val="009A6B1E"/>
    <w:rsid w:val="009C09FE"/>
    <w:rsid w:val="009C1962"/>
    <w:rsid w:val="009F741E"/>
    <w:rsid w:val="00A04D8C"/>
    <w:rsid w:val="00A15F75"/>
    <w:rsid w:val="00A6199D"/>
    <w:rsid w:val="00A635D5"/>
    <w:rsid w:val="00A67C6F"/>
    <w:rsid w:val="00A81573"/>
    <w:rsid w:val="00A82D03"/>
    <w:rsid w:val="00A831EA"/>
    <w:rsid w:val="00AA1699"/>
    <w:rsid w:val="00AA4330"/>
    <w:rsid w:val="00AB4912"/>
    <w:rsid w:val="00AD74A8"/>
    <w:rsid w:val="00AE17C6"/>
    <w:rsid w:val="00AF4517"/>
    <w:rsid w:val="00B16138"/>
    <w:rsid w:val="00B503AF"/>
    <w:rsid w:val="00B508D6"/>
    <w:rsid w:val="00B62A64"/>
    <w:rsid w:val="00B63E35"/>
    <w:rsid w:val="00B6546A"/>
    <w:rsid w:val="00B676EC"/>
    <w:rsid w:val="00B80EE9"/>
    <w:rsid w:val="00BB695D"/>
    <w:rsid w:val="00BC0E27"/>
    <w:rsid w:val="00BC3C1B"/>
    <w:rsid w:val="00BE32AE"/>
    <w:rsid w:val="00BF657C"/>
    <w:rsid w:val="00C0418E"/>
    <w:rsid w:val="00C118C7"/>
    <w:rsid w:val="00C52791"/>
    <w:rsid w:val="00C54365"/>
    <w:rsid w:val="00C764ED"/>
    <w:rsid w:val="00C8183F"/>
    <w:rsid w:val="00C83E97"/>
    <w:rsid w:val="00CD5690"/>
    <w:rsid w:val="00CE26DB"/>
    <w:rsid w:val="00CF4208"/>
    <w:rsid w:val="00D103FF"/>
    <w:rsid w:val="00D36B7B"/>
    <w:rsid w:val="00D4213D"/>
    <w:rsid w:val="00D5552B"/>
    <w:rsid w:val="00D62F82"/>
    <w:rsid w:val="00D649DF"/>
    <w:rsid w:val="00D71E70"/>
    <w:rsid w:val="00D81E79"/>
    <w:rsid w:val="00D87E03"/>
    <w:rsid w:val="00D92D79"/>
    <w:rsid w:val="00DB29DA"/>
    <w:rsid w:val="00DC030D"/>
    <w:rsid w:val="00E177BA"/>
    <w:rsid w:val="00E40C3C"/>
    <w:rsid w:val="00E4557E"/>
    <w:rsid w:val="00E47259"/>
    <w:rsid w:val="00E6525B"/>
    <w:rsid w:val="00E8269A"/>
    <w:rsid w:val="00E97CB2"/>
    <w:rsid w:val="00EA31B4"/>
    <w:rsid w:val="00EC5870"/>
    <w:rsid w:val="00ED6E70"/>
    <w:rsid w:val="00EE28BB"/>
    <w:rsid w:val="00EF10F2"/>
    <w:rsid w:val="00F31058"/>
    <w:rsid w:val="00F41ACF"/>
    <w:rsid w:val="00F5689F"/>
    <w:rsid w:val="00F62D72"/>
    <w:rsid w:val="00F7064C"/>
    <w:rsid w:val="00F7157D"/>
    <w:rsid w:val="00F903D6"/>
    <w:rsid w:val="00F95AF2"/>
    <w:rsid w:val="00FA1EEA"/>
    <w:rsid w:val="00FB58C7"/>
    <w:rsid w:val="00FC533E"/>
    <w:rsid w:val="00FC78D4"/>
    <w:rsid w:val="00FE7DDF"/>
    <w:rsid w:val="065A45CE"/>
    <w:rsid w:val="51504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50474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iPriority="4" w:unhideWhenUsed="1" w:qFormat="1"/>
    <w:lsdException w:name="Date" w:semiHidden="1" w:uiPriority="2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5870"/>
    <w:pPr>
      <w:spacing w:line="312" w:lineRule="auto"/>
    </w:pPr>
    <w:rPr>
      <w:rFonts w:eastAsia="Arial" w:cs="Arial"/>
      <w:sz w:val="20"/>
      <w:szCs w:val="16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1DA9"/>
    <w:pPr>
      <w:spacing w:after="240" w:line="240" w:lineRule="auto"/>
      <w:outlineLvl w:val="0"/>
    </w:pPr>
    <w:rPr>
      <w:b/>
      <w:bCs/>
      <w:szCs w:val="40"/>
    </w:rPr>
  </w:style>
  <w:style w:type="paragraph" w:styleId="Heading2">
    <w:name w:val="heading 2"/>
    <w:basedOn w:val="Normal"/>
    <w:next w:val="Normal"/>
    <w:link w:val="Heading2Char"/>
    <w:uiPriority w:val="9"/>
    <w:qFormat/>
    <w:rsid w:val="00390248"/>
    <w:pPr>
      <w:spacing w:line="240" w:lineRule="auto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rsid w:val="00740EE4"/>
    <w:pPr>
      <w:spacing w:line="240" w:lineRule="auto"/>
      <w:outlineLvl w:val="2"/>
    </w:pPr>
    <w:rPr>
      <w:i/>
    </w:rPr>
  </w:style>
  <w:style w:type="paragraph" w:styleId="Heading4">
    <w:name w:val="heading 4"/>
    <w:aliases w:val="Heading 4 Job Title"/>
    <w:basedOn w:val="Normal"/>
    <w:next w:val="Normal"/>
    <w:link w:val="Heading4Char"/>
    <w:uiPriority w:val="9"/>
    <w:semiHidden/>
    <w:qFormat/>
    <w:rsid w:val="00EF10F2"/>
    <w:pPr>
      <w:spacing w:before="99"/>
      <w:outlineLvl w:val="3"/>
    </w:pPr>
    <w:rPr>
      <w:b/>
      <w:bCs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semiHidden/>
    <w:qFormat/>
    <w:rsid w:val="00EF10F2"/>
  </w:style>
  <w:style w:type="paragraph" w:styleId="ListParagraph">
    <w:name w:val="List Paragraph"/>
    <w:basedOn w:val="Normal"/>
    <w:uiPriority w:val="1"/>
    <w:semiHidden/>
    <w:qFormat/>
  </w:style>
  <w:style w:type="paragraph" w:customStyle="1" w:styleId="TableParagraph">
    <w:name w:val="Table Paragraph"/>
    <w:basedOn w:val="Normal"/>
    <w:uiPriority w:val="1"/>
    <w:semiHidden/>
    <w:qFormat/>
  </w:style>
  <w:style w:type="character" w:customStyle="1" w:styleId="Heading1Char">
    <w:name w:val="Heading 1 Char"/>
    <w:basedOn w:val="DefaultParagraphFont"/>
    <w:link w:val="Heading1"/>
    <w:uiPriority w:val="9"/>
    <w:rsid w:val="004C1DA9"/>
    <w:rPr>
      <w:rFonts w:eastAsia="Arial" w:cs="Arial"/>
      <w:b/>
      <w:bCs/>
      <w:sz w:val="20"/>
      <w:szCs w:val="40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90248"/>
    <w:rPr>
      <w:rFonts w:eastAsia="Arial" w:cs="Arial"/>
      <w:b/>
      <w:sz w:val="20"/>
      <w:szCs w:val="16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740EE4"/>
    <w:rPr>
      <w:rFonts w:eastAsia="Arial" w:cs="Arial"/>
      <w:i/>
      <w:sz w:val="20"/>
      <w:szCs w:val="16"/>
      <w:lang w:bidi="en-US"/>
    </w:rPr>
  </w:style>
  <w:style w:type="character" w:customStyle="1" w:styleId="Heading4Char">
    <w:name w:val="Heading 4 Char"/>
    <w:aliases w:val="Heading 4 Job Title Char"/>
    <w:basedOn w:val="DefaultParagraphFont"/>
    <w:link w:val="Heading4"/>
    <w:uiPriority w:val="9"/>
    <w:semiHidden/>
    <w:rsid w:val="00A82D03"/>
    <w:rPr>
      <w:rFonts w:ascii="Arial Nova" w:eastAsia="Arial" w:hAnsi="Arial Nova" w:cs="Arial"/>
      <w:b/>
      <w:bCs/>
      <w:color w:val="231F20"/>
      <w:sz w:val="23"/>
      <w:szCs w:val="16"/>
      <w:lang w:bidi="en-US"/>
    </w:rPr>
  </w:style>
  <w:style w:type="paragraph" w:customStyle="1" w:styleId="BulletsSkills">
    <w:name w:val="Bullets Skills"/>
    <w:basedOn w:val="Normal"/>
    <w:semiHidden/>
    <w:qFormat/>
    <w:rsid w:val="00F62D72"/>
    <w:pPr>
      <w:numPr>
        <w:numId w:val="5"/>
      </w:numPr>
      <w:pBdr>
        <w:top w:val="single" w:sz="4" w:space="1" w:color="auto"/>
        <w:bottom w:val="single" w:sz="4" w:space="1" w:color="auto"/>
      </w:pBdr>
      <w:tabs>
        <w:tab w:val="left" w:pos="720"/>
        <w:tab w:val="left" w:pos="4230"/>
        <w:tab w:val="left" w:pos="7380"/>
      </w:tabs>
    </w:pPr>
    <w:rPr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31E11"/>
    <w:pPr>
      <w:tabs>
        <w:tab w:val="left" w:pos="720"/>
      </w:tabs>
      <w:spacing w:after="360" w:line="720" w:lineRule="exact"/>
      <w:outlineLvl w:val="0"/>
    </w:pPr>
    <w:rPr>
      <w:rFonts w:asciiTheme="majorHAnsi" w:hAnsiTheme="majorHAnsi"/>
      <w:b/>
      <w:color w:val="000000" w:themeColor="text1"/>
      <w:spacing w:val="80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031E11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bidi="en-US"/>
    </w:rPr>
  </w:style>
  <w:style w:type="character" w:customStyle="1" w:styleId="ItalicJobLocation">
    <w:name w:val="Italic Job Location"/>
    <w:basedOn w:val="DefaultParagraphFont"/>
    <w:uiPriority w:val="1"/>
    <w:semiHidden/>
    <w:qFormat/>
    <w:rsid w:val="00EF10F2"/>
    <w:rPr>
      <w:i/>
      <w:iCs/>
    </w:rPr>
  </w:style>
  <w:style w:type="character" w:customStyle="1" w:styleId="ItalicJob">
    <w:name w:val="Italic Job"/>
    <w:basedOn w:val="DefaultParagraphFont"/>
    <w:uiPriority w:val="1"/>
    <w:semiHidden/>
    <w:qFormat/>
    <w:rsid w:val="00EF10F2"/>
    <w:rPr>
      <w:i/>
      <w:iCs/>
    </w:rPr>
  </w:style>
  <w:style w:type="paragraph" w:customStyle="1" w:styleId="Body">
    <w:name w:val="Body"/>
    <w:basedOn w:val="Normal"/>
    <w:uiPriority w:val="99"/>
    <w:semiHidden/>
    <w:rsid w:val="00EF10F2"/>
    <w:pPr>
      <w:widowControl/>
      <w:adjustRightInd w:val="0"/>
      <w:spacing w:before="43" w:line="200" w:lineRule="atLeast"/>
      <w:textAlignment w:val="center"/>
    </w:pPr>
    <w:rPr>
      <w:rFonts w:eastAsiaTheme="minorHAnsi"/>
      <w:color w:val="000000"/>
      <w:lang w:bidi="ar-SA"/>
    </w:rPr>
  </w:style>
  <w:style w:type="paragraph" w:customStyle="1" w:styleId="BodyBullets">
    <w:name w:val="Body Bullets"/>
    <w:basedOn w:val="Body"/>
    <w:uiPriority w:val="99"/>
    <w:semiHidden/>
    <w:rsid w:val="00EF10F2"/>
    <w:pPr>
      <w:ind w:left="180" w:hanging="180"/>
    </w:pPr>
  </w:style>
  <w:style w:type="paragraph" w:styleId="Subtitle">
    <w:name w:val="Subtitle"/>
    <w:basedOn w:val="Normal"/>
    <w:next w:val="Normal"/>
    <w:link w:val="SubtitleChar"/>
    <w:uiPriority w:val="11"/>
    <w:qFormat/>
    <w:rsid w:val="00F62D72"/>
    <w:pPr>
      <w:spacing w:line="240" w:lineRule="auto"/>
      <w:outlineLvl w:val="1"/>
    </w:pPr>
    <w:rPr>
      <w:rFonts w:asciiTheme="majorHAnsi" w:hAnsiTheme="majorHAnsi"/>
      <w:b/>
      <w:caps/>
      <w:spacing w:val="20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62D72"/>
    <w:rPr>
      <w:rFonts w:asciiTheme="majorHAnsi" w:eastAsia="Arial" w:hAnsiTheme="majorHAnsi" w:cs="Arial"/>
      <w:b/>
      <w:caps/>
      <w:spacing w:val="20"/>
      <w:sz w:val="24"/>
      <w:szCs w:val="16"/>
      <w:lang w:bidi="en-US"/>
    </w:rPr>
  </w:style>
  <w:style w:type="character" w:styleId="PlaceholderText">
    <w:name w:val="Placeholder Text"/>
    <w:basedOn w:val="DefaultParagraphFont"/>
    <w:uiPriority w:val="99"/>
    <w:semiHidden/>
    <w:rsid w:val="00F5689F"/>
    <w:rPr>
      <w:color w:val="808080"/>
    </w:rPr>
  </w:style>
  <w:style w:type="table" w:styleId="TableGrid">
    <w:name w:val="Table Grid"/>
    <w:basedOn w:val="TableNormal"/>
    <w:uiPriority w:val="39"/>
    <w:rsid w:val="00F568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5689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Footer">
    <w:name w:val="footer"/>
    <w:basedOn w:val="Normal"/>
    <w:link w:val="FooterChar"/>
    <w:uiPriority w:val="99"/>
    <w:semiHidden/>
    <w:rsid w:val="002F6C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C0E27"/>
    <w:rPr>
      <w:rFonts w:eastAsia="Arial" w:cs="Arial"/>
      <w:sz w:val="18"/>
      <w:szCs w:val="16"/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A05E2"/>
    <w:pPr>
      <w:spacing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5E2"/>
    <w:rPr>
      <w:rFonts w:ascii="Segoe UI" w:eastAsia="Arial" w:hAnsi="Segoe UI" w:cs="Segoe UI"/>
      <w:color w:val="231F20"/>
      <w:sz w:val="18"/>
      <w:szCs w:val="18"/>
      <w:lang w:bidi="en-US"/>
    </w:rPr>
  </w:style>
  <w:style w:type="paragraph" w:styleId="Salutation">
    <w:name w:val="Salutation"/>
    <w:basedOn w:val="Normal"/>
    <w:next w:val="Normal"/>
    <w:link w:val="SalutationChar"/>
    <w:uiPriority w:val="4"/>
    <w:semiHidden/>
    <w:unhideWhenUsed/>
    <w:qFormat/>
    <w:rsid w:val="00390248"/>
  </w:style>
  <w:style w:type="character" w:customStyle="1" w:styleId="SalutationChar">
    <w:name w:val="Salutation Char"/>
    <w:basedOn w:val="DefaultParagraphFont"/>
    <w:link w:val="Salutation"/>
    <w:uiPriority w:val="4"/>
    <w:semiHidden/>
    <w:rsid w:val="00390248"/>
    <w:rPr>
      <w:rFonts w:eastAsia="Arial" w:cs="Arial"/>
      <w:sz w:val="20"/>
      <w:szCs w:val="16"/>
      <w:lang w:bidi="en-US"/>
    </w:rPr>
  </w:style>
  <w:style w:type="character" w:customStyle="1" w:styleId="Italics">
    <w:name w:val="Italics"/>
    <w:uiPriority w:val="1"/>
    <w:qFormat/>
    <w:rsid w:val="004C1DA9"/>
    <w:rPr>
      <w:b/>
      <w:i/>
    </w:rPr>
  </w:style>
  <w:style w:type="character" w:customStyle="1" w:styleId="NotBold">
    <w:name w:val="Not Bold"/>
    <w:uiPriority w:val="1"/>
    <w:qFormat/>
    <w:rsid w:val="004C1DA9"/>
    <w:rPr>
      <w:b/>
    </w:rPr>
  </w:style>
  <w:style w:type="paragraph" w:customStyle="1" w:styleId="Skills">
    <w:name w:val="Skills"/>
    <w:basedOn w:val="Normal"/>
    <w:qFormat/>
    <w:rsid w:val="00031E11"/>
    <w:pPr>
      <w:tabs>
        <w:tab w:val="left" w:pos="720"/>
        <w:tab w:val="left" w:pos="4320"/>
        <w:tab w:val="left" w:pos="7920"/>
      </w:tabs>
      <w:ind w:right="-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720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7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8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9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0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41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74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4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9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886E996F4574AF2A76B48DF0650BA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750612-F105-4B6B-9A28-EC31DB06B8E6}"/>
      </w:docPartPr>
      <w:docPartBody>
        <w:p w:rsidR="000D1F9C" w:rsidRDefault="00B838E6" w:rsidP="004069EC">
          <w:pPr>
            <w:pStyle w:val="B886E996F4574AF2A76B48DF0650BAE1"/>
          </w:pPr>
          <w:r w:rsidRPr="004C1DA9">
            <w:t>EXPERIENCE</w:t>
          </w:r>
        </w:p>
      </w:docPartBody>
    </w:docPart>
    <w:docPart>
      <w:docPartPr>
        <w:name w:val="7EFC7A3E55F549D4B6FEA0226BF6E9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6BDA0-3739-4DCD-BD37-96314283CCED}"/>
      </w:docPartPr>
      <w:docPartBody>
        <w:p w:rsidR="000D1F9C" w:rsidRDefault="00B838E6" w:rsidP="004069EC">
          <w:pPr>
            <w:pStyle w:val="7EFC7A3E55F549D4B6FEA0226BF6E96D"/>
          </w:pPr>
          <w:r w:rsidRPr="004C1DA9">
            <w:t>education</w:t>
          </w:r>
        </w:p>
      </w:docPartBody>
    </w:docPart>
    <w:docPart>
      <w:docPartPr>
        <w:name w:val="4EBDF210DF60474BA2DE1E9A81FCEC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0D0498-5776-43BC-953D-AC64E2576377}"/>
      </w:docPartPr>
      <w:docPartBody>
        <w:p w:rsidR="000D1F9C" w:rsidRDefault="00B838E6" w:rsidP="004069EC">
          <w:pPr>
            <w:pStyle w:val="4EBDF210DF60474BA2DE1E9A81FCEC2E"/>
          </w:pPr>
          <w:r w:rsidRPr="00802B72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4821"/>
    <w:rsid w:val="000D1F9C"/>
    <w:rsid w:val="00280D38"/>
    <w:rsid w:val="004069EC"/>
    <w:rsid w:val="00482669"/>
    <w:rsid w:val="0067289A"/>
    <w:rsid w:val="00944E89"/>
    <w:rsid w:val="0094768A"/>
    <w:rsid w:val="00A02708"/>
    <w:rsid w:val="00B838E6"/>
    <w:rsid w:val="00BD21F0"/>
    <w:rsid w:val="00F3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rsid w:val="004069EC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  <w:style w:type="paragraph" w:styleId="Heading3">
    <w:name w:val="heading 3"/>
    <w:basedOn w:val="Normal"/>
    <w:next w:val="Normal"/>
    <w:link w:val="Heading3Char"/>
    <w:uiPriority w:val="9"/>
    <w:rsid w:val="004069EC"/>
    <w:pPr>
      <w:widowControl w:val="0"/>
      <w:autoSpaceDE w:val="0"/>
      <w:autoSpaceDN w:val="0"/>
      <w:spacing w:after="0" w:line="240" w:lineRule="auto"/>
      <w:outlineLvl w:val="2"/>
    </w:pPr>
    <w:rPr>
      <w:rFonts w:eastAsia="Arial" w:cs="Arial"/>
      <w:i/>
      <w:sz w:val="20"/>
      <w:szCs w:val="16"/>
      <w:lang w:val="en-US" w:eastAsia="en-US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838E6"/>
    <w:rPr>
      <w:color w:val="808080"/>
    </w:rPr>
  </w:style>
  <w:style w:type="paragraph" w:customStyle="1" w:styleId="476F765F9B3B40EBA62E160CC2C6696A">
    <w:name w:val="476F765F9B3B40EBA62E160CC2C6696A"/>
    <w:rsid w:val="00B838E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4069EC"/>
    <w:rPr>
      <w:rFonts w:eastAsia="Arial" w:cs="Arial"/>
      <w:b/>
      <w:sz w:val="20"/>
      <w:szCs w:val="16"/>
      <w:lang w:val="en-US" w:eastAsia="en-US" w:bidi="en-US"/>
    </w:rPr>
  </w:style>
  <w:style w:type="paragraph" w:customStyle="1" w:styleId="390AB3A76C494C5FAF0B52B031887DDC">
    <w:name w:val="390AB3A76C494C5FAF0B52B031887DDC"/>
    <w:rsid w:val="004069EC"/>
    <w:rPr>
      <w:kern w:val="2"/>
      <w:lang w:val="en-US" w:eastAsia="en-US"/>
      <w14:ligatures w14:val="standardContextual"/>
    </w:rPr>
  </w:style>
  <w:style w:type="character" w:customStyle="1" w:styleId="Heading3Char">
    <w:name w:val="Heading 3 Char"/>
    <w:basedOn w:val="DefaultParagraphFont"/>
    <w:link w:val="Heading3"/>
    <w:uiPriority w:val="9"/>
    <w:rsid w:val="004069EC"/>
    <w:rPr>
      <w:rFonts w:eastAsia="Arial" w:cs="Arial"/>
      <w:i/>
      <w:sz w:val="20"/>
      <w:szCs w:val="16"/>
      <w:lang w:val="en-US" w:eastAsia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4069EC"/>
    <w:pPr>
      <w:widowControl w:val="0"/>
      <w:tabs>
        <w:tab w:val="left" w:pos="720"/>
      </w:tabs>
      <w:autoSpaceDE w:val="0"/>
      <w:autoSpaceDN w:val="0"/>
      <w:spacing w:after="0" w:line="720" w:lineRule="exact"/>
      <w:outlineLvl w:val="0"/>
    </w:pPr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7590B873CA85460590DE0490D75C1D6D">
    <w:name w:val="7590B873CA85460590DE0490D75C1D6D"/>
    <w:rsid w:val="00B838E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4069EC"/>
    <w:rPr>
      <w:rFonts w:asciiTheme="majorHAnsi" w:eastAsia="Arial" w:hAnsiTheme="majorHAnsi" w:cs="Arial"/>
      <w:b/>
      <w:color w:val="000000" w:themeColor="text1"/>
      <w:spacing w:val="80"/>
      <w:sz w:val="80"/>
      <w:szCs w:val="80"/>
      <w:lang w:val="en-US" w:eastAsia="en-US" w:bidi="en-US"/>
    </w:rPr>
  </w:style>
  <w:style w:type="paragraph" w:customStyle="1" w:styleId="A357A389FEE244BF8BDC3BE2D407B01E">
    <w:name w:val="A357A389FEE244BF8BDC3BE2D407B01E"/>
    <w:rsid w:val="00B838E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B80E57CCE783404BB1F58B60D3E5636B">
    <w:name w:val="B80E57CCE783404BB1F58B60D3E5636B"/>
    <w:rsid w:val="00B838E6"/>
    <w:pPr>
      <w:spacing w:line="278" w:lineRule="auto"/>
    </w:pPr>
    <w:rPr>
      <w:kern w:val="2"/>
      <w:sz w:val="24"/>
      <w:szCs w:val="24"/>
      <w:lang w:val="en-IN" w:eastAsia="en-IN"/>
      <w14:ligatures w14:val="standardContextual"/>
    </w:rPr>
  </w:style>
  <w:style w:type="paragraph" w:customStyle="1" w:styleId="9DD07FA3C2BA4832AA80E52CBE1F09C73">
    <w:name w:val="9DD07FA3C2BA4832AA80E52CBE1F09C73"/>
    <w:rsid w:val="004069EC"/>
    <w:pPr>
      <w:widowControl w:val="0"/>
      <w:autoSpaceDE w:val="0"/>
      <w:autoSpaceDN w:val="0"/>
      <w:spacing w:after="0" w:line="312" w:lineRule="auto"/>
    </w:pPr>
    <w:rPr>
      <w:rFonts w:eastAsia="Arial" w:cs="Arial"/>
      <w:sz w:val="20"/>
      <w:szCs w:val="16"/>
      <w:lang w:val="en-US" w:eastAsia="en-US" w:bidi="en-US"/>
    </w:rPr>
  </w:style>
  <w:style w:type="paragraph" w:customStyle="1" w:styleId="B886E996F4574AF2A76B48DF0650BAE1">
    <w:name w:val="B886E996F4574AF2A76B48DF0650BAE1"/>
    <w:rsid w:val="004069EC"/>
    <w:rPr>
      <w:kern w:val="2"/>
      <w:lang w:val="en-US" w:eastAsia="en-US"/>
      <w14:ligatures w14:val="standardContextual"/>
    </w:rPr>
  </w:style>
  <w:style w:type="paragraph" w:customStyle="1" w:styleId="5F4F877E769A49E4BD54EE7A4E3BC399">
    <w:name w:val="5F4F877E769A49E4BD54EE7A4E3BC399"/>
    <w:rsid w:val="004069EC"/>
    <w:rPr>
      <w:kern w:val="2"/>
      <w:lang w:val="en-US" w:eastAsia="en-US"/>
      <w14:ligatures w14:val="standardContextual"/>
    </w:rPr>
  </w:style>
  <w:style w:type="paragraph" w:customStyle="1" w:styleId="0E7D41DC02C549A19185E7D7343A465F">
    <w:name w:val="0E7D41DC02C549A19185E7D7343A465F"/>
    <w:rsid w:val="004069EC"/>
    <w:rPr>
      <w:kern w:val="2"/>
      <w:lang w:val="en-US" w:eastAsia="en-US"/>
      <w14:ligatures w14:val="standardContextual"/>
    </w:rPr>
  </w:style>
  <w:style w:type="paragraph" w:customStyle="1" w:styleId="79A7985D723449FDB7A4E0190EB76214">
    <w:name w:val="79A7985D723449FDB7A4E0190EB76214"/>
    <w:rsid w:val="004069EC"/>
    <w:rPr>
      <w:kern w:val="2"/>
      <w:lang w:val="en-US" w:eastAsia="en-US"/>
      <w14:ligatures w14:val="standardContextual"/>
    </w:rPr>
  </w:style>
  <w:style w:type="paragraph" w:customStyle="1" w:styleId="368655D8916048BB87C2F8BC1770ADAA">
    <w:name w:val="368655D8916048BB87C2F8BC1770ADAA"/>
    <w:rsid w:val="004069EC"/>
    <w:rPr>
      <w:kern w:val="2"/>
      <w:lang w:val="en-US" w:eastAsia="en-US"/>
      <w14:ligatures w14:val="standardContextual"/>
    </w:rPr>
  </w:style>
  <w:style w:type="paragraph" w:customStyle="1" w:styleId="B6C34BA8E2404AA98B9909E8A1D278FC">
    <w:name w:val="B6C34BA8E2404AA98B9909E8A1D278FC"/>
    <w:rsid w:val="004069EC"/>
    <w:rPr>
      <w:kern w:val="2"/>
      <w:lang w:val="en-US" w:eastAsia="en-US"/>
      <w14:ligatures w14:val="standardContextual"/>
    </w:rPr>
  </w:style>
  <w:style w:type="paragraph" w:customStyle="1" w:styleId="BE545EDABAAA4135814C2A0FCC742235">
    <w:name w:val="BE545EDABAAA4135814C2A0FCC742235"/>
    <w:rsid w:val="004069EC"/>
    <w:rPr>
      <w:kern w:val="2"/>
      <w:lang w:val="en-US" w:eastAsia="en-US"/>
      <w14:ligatures w14:val="standardContextual"/>
    </w:rPr>
  </w:style>
  <w:style w:type="paragraph" w:customStyle="1" w:styleId="A6E30A6005D94790B00C5425A38E9B08">
    <w:name w:val="A6E30A6005D94790B00C5425A38E9B08"/>
    <w:rsid w:val="004069EC"/>
    <w:rPr>
      <w:kern w:val="2"/>
      <w:lang w:val="en-US" w:eastAsia="en-US"/>
      <w14:ligatures w14:val="standardContextual"/>
    </w:rPr>
  </w:style>
  <w:style w:type="paragraph" w:customStyle="1" w:styleId="416739DF4DCD44188523BA941B56CB02">
    <w:name w:val="416739DF4DCD44188523BA941B56CB02"/>
    <w:rsid w:val="004069EC"/>
    <w:rPr>
      <w:kern w:val="2"/>
      <w:lang w:val="en-US" w:eastAsia="en-US"/>
      <w14:ligatures w14:val="standardContextual"/>
    </w:rPr>
  </w:style>
  <w:style w:type="paragraph" w:customStyle="1" w:styleId="62915F0A2DF147DB80861C1844A8C5B6">
    <w:name w:val="62915F0A2DF147DB80861C1844A8C5B6"/>
    <w:rsid w:val="004069EC"/>
    <w:rPr>
      <w:kern w:val="2"/>
      <w:lang w:val="en-US" w:eastAsia="en-US"/>
      <w14:ligatures w14:val="standardContextual"/>
    </w:rPr>
  </w:style>
  <w:style w:type="paragraph" w:customStyle="1" w:styleId="7EFC7A3E55F549D4B6FEA0226BF6E96D">
    <w:name w:val="7EFC7A3E55F549D4B6FEA0226BF6E96D"/>
    <w:rsid w:val="004069EC"/>
    <w:rPr>
      <w:kern w:val="2"/>
      <w:lang w:val="en-US" w:eastAsia="en-US"/>
      <w14:ligatures w14:val="standardContextual"/>
    </w:rPr>
  </w:style>
  <w:style w:type="paragraph" w:customStyle="1" w:styleId="9FF5BECE5B4A496B87AD73482A14B39A">
    <w:name w:val="9FF5BECE5B4A496B87AD73482A14B39A"/>
    <w:rsid w:val="004069EC"/>
    <w:rPr>
      <w:kern w:val="2"/>
      <w:lang w:val="en-US" w:eastAsia="en-US"/>
      <w14:ligatures w14:val="standardContextual"/>
    </w:rPr>
  </w:style>
  <w:style w:type="paragraph" w:customStyle="1" w:styleId="B65F4814226046088E500C94E60024CD">
    <w:name w:val="B65F4814226046088E500C94E60024CD"/>
    <w:rsid w:val="004069EC"/>
    <w:rPr>
      <w:kern w:val="2"/>
      <w:lang w:val="en-US" w:eastAsia="en-US"/>
      <w14:ligatures w14:val="standardContextual"/>
    </w:rPr>
  </w:style>
  <w:style w:type="paragraph" w:customStyle="1" w:styleId="4EBDF210DF60474BA2DE1E9A81FCEC2E">
    <w:name w:val="4EBDF210DF60474BA2DE1E9A81FCEC2E"/>
    <w:rsid w:val="004069EC"/>
    <w:rPr>
      <w:kern w:val="2"/>
      <w:lang w:val="en-US" w:eastAsia="en-US"/>
      <w14:ligatures w14:val="standardContextual"/>
    </w:rPr>
  </w:style>
  <w:style w:type="paragraph" w:customStyle="1" w:styleId="9D7CE32EB4574735AA474B67B5150CA9">
    <w:name w:val="9D7CE32EB4574735AA474B67B5150CA9"/>
    <w:rsid w:val="004069EC"/>
    <w:rPr>
      <w:kern w:val="2"/>
      <w:lang w:val="en-US" w:eastAsia="en-US"/>
      <w14:ligatures w14:val="standardContextual"/>
    </w:rPr>
  </w:style>
  <w:style w:type="paragraph" w:customStyle="1" w:styleId="E2718DBF99494C10B864A1ABEC532EA5">
    <w:name w:val="E2718DBF99494C10B864A1ABEC532EA5"/>
    <w:rsid w:val="004069EC"/>
    <w:rPr>
      <w:kern w:val="2"/>
      <w:lang w:val="en-US" w:eastAsia="en-US"/>
      <w14:ligatures w14:val="standardContextual"/>
    </w:rPr>
  </w:style>
  <w:style w:type="paragraph" w:customStyle="1" w:styleId="378CE0D4ECEE41269A38A7C669D693B5">
    <w:name w:val="378CE0D4ECEE41269A38A7C669D693B5"/>
    <w:rsid w:val="004069EC"/>
    <w:rPr>
      <w:kern w:val="2"/>
      <w:lang w:val="en-US" w:eastAsia="en-US"/>
      <w14:ligatures w14:val="standardContextual"/>
    </w:rPr>
  </w:style>
  <w:style w:type="paragraph" w:customStyle="1" w:styleId="8B1C52424EDA42BE9655FFE7B0D9FDA6">
    <w:name w:val="8B1C52424EDA42BE9655FFE7B0D9FDA6"/>
    <w:rsid w:val="004069EC"/>
    <w:rPr>
      <w:kern w:val="2"/>
      <w:lang w:val="en-US" w:eastAsia="en-US"/>
      <w14:ligatures w14:val="standardContextual"/>
    </w:rPr>
  </w:style>
  <w:style w:type="paragraph" w:customStyle="1" w:styleId="34DEC504C7EB4B96BFD532771E2C3D01">
    <w:name w:val="34DEC504C7EB4B96BFD532771E2C3D01"/>
    <w:rsid w:val="004069EC"/>
    <w:rPr>
      <w:kern w:val="2"/>
      <w:lang w:val="en-US" w:eastAsia="en-US"/>
      <w14:ligatures w14:val="standardContextual"/>
    </w:rPr>
  </w:style>
  <w:style w:type="paragraph" w:customStyle="1" w:styleId="DE37B4D1FB9B459BA9B4D1A77F66C7B5">
    <w:name w:val="DE37B4D1FB9B459BA9B4D1A77F66C7B5"/>
    <w:rsid w:val="004069EC"/>
    <w:rPr>
      <w:kern w:val="2"/>
      <w:lang w:val="en-US" w:eastAsia="en-US"/>
      <w14:ligatures w14:val="standardContextual"/>
    </w:rPr>
  </w:style>
  <w:style w:type="character" w:customStyle="1" w:styleId="Italics">
    <w:name w:val="Italics"/>
    <w:uiPriority w:val="1"/>
    <w:qFormat/>
    <w:rsid w:val="00B838E6"/>
    <w:rPr>
      <w:b/>
      <w:i/>
    </w:rPr>
  </w:style>
  <w:style w:type="character" w:customStyle="1" w:styleId="NotBold">
    <w:name w:val="Not Bold"/>
    <w:uiPriority w:val="1"/>
    <w:qFormat/>
    <w:rsid w:val="00B838E6"/>
    <w:rPr>
      <w:b/>
    </w:rPr>
  </w:style>
  <w:style w:type="paragraph" w:customStyle="1" w:styleId="9935611AD55A4FE9AF7FF2C0A695336E">
    <w:name w:val="9935611AD55A4FE9AF7FF2C0A695336E"/>
    <w:rsid w:val="004069EC"/>
    <w:rPr>
      <w:kern w:val="2"/>
      <w:lang w:val="en-US" w:eastAsia="en-US"/>
      <w14:ligatures w14:val="standardContextual"/>
    </w:rPr>
  </w:style>
  <w:style w:type="paragraph" w:customStyle="1" w:styleId="BBF3E55E0829419DAB940108FFAC510C">
    <w:name w:val="BBF3E55E0829419DAB940108FFAC510C"/>
    <w:rsid w:val="004069EC"/>
    <w:rPr>
      <w:kern w:val="2"/>
      <w:lang w:val="en-US" w:eastAsia="en-US"/>
      <w14:ligatures w14:val="standardContextual"/>
    </w:rPr>
  </w:style>
  <w:style w:type="paragraph" w:customStyle="1" w:styleId="D2D153E331624D9082ECD4C2B07AA6C2">
    <w:name w:val="D2D153E331624D9082ECD4C2B07AA6C2"/>
    <w:rsid w:val="004069EC"/>
    <w:rPr>
      <w:kern w:val="2"/>
      <w:lang w:val="en-US" w:eastAsia="en-US"/>
      <w14:ligatures w14:val="standardContextual"/>
    </w:rPr>
  </w:style>
  <w:style w:type="paragraph" w:customStyle="1" w:styleId="C41A63D3529E444783009EC1E03AE8ED4">
    <w:name w:val="C41A63D3529E444783009EC1E03AE8ED4"/>
    <w:rsid w:val="00B838E6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CD830153C6944FB2828E814542AB2EEF4">
    <w:name w:val="CD830153C6944FB2828E814542AB2EEF4"/>
    <w:rsid w:val="00B838E6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1C3B75879FA43F684B96DC107A3C7D44">
    <w:name w:val="41C3B75879FA43F684B96DC107A3C7D44"/>
    <w:rsid w:val="00B838E6"/>
    <w:pPr>
      <w:widowControl w:val="0"/>
      <w:autoSpaceDE w:val="0"/>
      <w:autoSpaceDN w:val="0"/>
      <w:spacing w:after="240" w:line="240" w:lineRule="auto"/>
      <w:outlineLvl w:val="0"/>
    </w:pPr>
    <w:rPr>
      <w:rFonts w:eastAsia="Arial" w:cs="Arial"/>
      <w:b/>
      <w:bCs/>
      <w:sz w:val="20"/>
      <w:szCs w:val="40"/>
      <w:lang w:val="en-US" w:eastAsia="en-US" w:bidi="en-US"/>
    </w:rPr>
  </w:style>
  <w:style w:type="paragraph" w:customStyle="1" w:styleId="43C18B9F5203461E824CB15060FB54204">
    <w:name w:val="43C18B9F5203461E824CB15060FB54204"/>
    <w:rsid w:val="00B838E6"/>
    <w:pPr>
      <w:widowControl w:val="0"/>
      <w:autoSpaceDE w:val="0"/>
      <w:autoSpaceDN w:val="0"/>
      <w:spacing w:after="0" w:line="240" w:lineRule="auto"/>
      <w:outlineLvl w:val="1"/>
    </w:pPr>
    <w:rPr>
      <w:rFonts w:eastAsia="Arial" w:cs="Arial"/>
      <w:b/>
      <w:sz w:val="20"/>
      <w:szCs w:val="16"/>
      <w:lang w:val="en-US" w:eastAsia="en-US" w:bidi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Swiss Design">
      <a:dk1>
        <a:sysClr val="windowText" lastClr="000000"/>
      </a:dk1>
      <a:lt1>
        <a:sysClr val="window" lastClr="FFFFFF"/>
      </a:lt1>
      <a:dk2>
        <a:srgbClr val="7CA655"/>
      </a:dk2>
      <a:lt2>
        <a:srgbClr val="E4E4E4"/>
      </a:lt2>
      <a:accent1>
        <a:srgbClr val="A9D4DB"/>
      </a:accent1>
      <a:accent2>
        <a:srgbClr val="FBE284"/>
      </a:accent2>
      <a:accent3>
        <a:srgbClr val="4495A2"/>
      </a:accent3>
      <a:accent4>
        <a:srgbClr val="AA5881"/>
      </a:accent4>
      <a:accent5>
        <a:srgbClr val="E06742"/>
      </a:accent5>
      <a:accent6>
        <a:srgbClr val="F9D448"/>
      </a:accent6>
      <a:hlink>
        <a:srgbClr val="4495A2"/>
      </a:hlink>
      <a:folHlink>
        <a:srgbClr val="AA5881"/>
      </a:folHlink>
    </a:clrScheme>
    <a:fontScheme name="Georgia">
      <a:maj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eorgia" panose="020405020504050203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Background xmlns="71af3243-3dd4-4a8d-8c0d-dd76da1f02a5">false</Background>
    <Status xmlns="71af3243-3dd4-4a8d-8c0d-dd76da1f02a5">Not started</Status>
    <_ip_UnifiedCompliancePolicyUIAction xmlns="http://schemas.microsoft.com/sharepoint/v3" xsi:nil="true"/>
    <Image xmlns="71af3243-3dd4-4a8d-8c0d-dd76da1f02a5">
      <Url xsi:nil="true"/>
      <Description xsi:nil="true"/>
    </Image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39E36D0-0933-4CF4-913A-7D2E7A9F90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AD19CE2-764D-4612-B2F2-8403D226A7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CECD7F8-8188-415F-89FF-67C8A396DC82}">
  <ds:schemaRefs>
    <ds:schemaRef ds:uri="http://schemas.microsoft.com/office/2006/metadata/properties"/>
    <ds:schemaRef ds:uri="http://schemas.microsoft.com/office/infopath/2007/PartnerControls"/>
    <ds:schemaRef ds:uri="71af3243-3dd4-4a8d-8c0d-dd76da1f02a5"/>
    <ds:schemaRef ds:uri="http://schemas.microsoft.com/sharepoint/v3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2024-07-08T10:30:00Z</dcterms:created>
  <dcterms:modified xsi:type="dcterms:W3CDTF">2024-07-08T11:08:00Z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